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9.0 -->
  <w:body>
    <w:p>
      <w:pPr>
        <w:bidi w:val="0"/>
        <w:spacing w:before="701" w:after="0" w:line="378" w:lineRule="atLeast"/>
        <w:ind w:left="0" w:right="-200" w:firstLine="0"/>
        <w:jc w:val="both"/>
        <w:outlineLvl w:val="0"/>
        <w:rPr>
          <w:rFonts w:ascii="Times New Roman" w:eastAsia="Times New Roman" w:hAnsi="Times New Roman" w:cs="Times New Roman"/>
          <w:sz w:val="34"/>
          <w:szCs w:val="34"/>
        </w:rPr>
      </w:pPr>
      <w:r>
        <w:rPr>
          <w:rFonts w:ascii="Times New Roman" w:eastAsia="Times New Roman" w:hAnsi="Times New Roman" w:cs="Times New Roman"/>
          <w:b/>
          <w:bCs/>
          <w:i w:val="0"/>
          <w:iCs w:val="0"/>
          <w:strike w:val="0"/>
          <w:color w:val="333333"/>
          <w:spacing w:val="0"/>
          <w:sz w:val="34"/>
          <w:szCs w:val="34"/>
          <w:u w:val="none"/>
          <w:rtl w:val="0"/>
        </w:rPr>
        <w:t>5.Model training</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1025" type="#_x0000_t75" style="width:448pt;height:4pt;margin-top:53pt;margin-left:74pt;mso-position-horizontal-relative:page;position:absolute;z-index:-251658240" o:allowincell="f">
            <v:imagedata r:id="rId4" o:title=""/>
            <w10:anchorlock/>
          </v:shape>
        </w:pict>
      </w:r>
    </w:p>
    <w:p>
      <w:pPr>
        <w:bidi w:val="0"/>
        <w:spacing w:before="18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333333"/>
          <w:spacing w:val="0"/>
          <w:sz w:val="20"/>
          <w:szCs w:val="20"/>
          <w:u w:val="none"/>
          <w:rtl w:val="0"/>
        </w:rPr>
        <w:t>1.yolov4-tiny introduction</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yolov4-tiny Official website：</w:t>
      </w:r>
      <w:hyperlink r:id="rId5" w:history="1">
        <w:r>
          <w:rPr>
            <w:rFonts w:ascii="Times New Roman" w:eastAsia="Times New Roman" w:hAnsi="Times New Roman" w:cs="Times New Roman"/>
            <w:b w:val="0"/>
            <w:bCs w:val="0"/>
            <w:i w:val="0"/>
            <w:iCs w:val="0"/>
            <w:strike w:val="0"/>
            <w:color w:val="4183C4"/>
            <w:spacing w:val="0"/>
            <w:sz w:val="20"/>
            <w:szCs w:val="20"/>
            <w:u w:val="single"/>
            <w:rtl w:val="0"/>
          </w:rPr>
          <w:t>https://github.com/AlexeyAB/darknet</w:t>
        </w:r>
      </w:hyperlink>
    </w:p>
    <w:p>
      <w:pPr>
        <w:bidi w:val="0"/>
        <w:spacing w:before="198"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26" type="#_x0000_t75" style="width:6pt;height:7pt" o:allowincell="f">
            <v:imagedata r:id="rId6"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Release time node</w:t>
      </w:r>
    </w:p>
    <w:p>
      <w:pPr>
        <w:numPr>
          <w:ilvl w:val="0"/>
          <w:numId w:val="1"/>
        </w:numPr>
        <w:bidi w:val="0"/>
        <w:spacing w:before="198" w:after="0" w:line="216" w:lineRule="atLeast"/>
        <w:ind w:right="-20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2020.04：YOLOv4 officially released</w:t>
      </w:r>
    </w:p>
    <w:p>
      <w:pPr>
        <w:numPr>
          <w:ilvl w:val="0"/>
          <w:numId w:val="1"/>
        </w:numPr>
        <w:bidi w:val="0"/>
        <w:spacing w:before="264" w:after="0" w:line="216" w:lineRule="atLeast"/>
        <w:ind w:right="-20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2020.06：YOLOv4-Tiny officially released</w:t>
      </w:r>
    </w:p>
    <w:p>
      <w:pPr>
        <w:bidi w:val="0"/>
        <w:spacing w:before="99" w:after="0" w:line="315" w:lineRule="atLeast"/>
        <w:ind w:left="0" w:right="468"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 xml:space="preserve">YOLOv4-Tiny performance on COCO: </w:t>
      </w:r>
      <w:r>
        <w:rPr>
          <w:rFonts w:ascii="Times New Roman" w:eastAsia="Times New Roman" w:hAnsi="Times New Roman" w:cs="Times New Roman"/>
          <w:b/>
          <w:bCs/>
          <w:i w:val="0"/>
          <w:iCs w:val="0"/>
          <w:strike w:val="0"/>
          <w:color w:val="333333"/>
          <w:spacing w:val="0"/>
          <w:sz w:val="20"/>
          <w:szCs w:val="20"/>
          <w:u w:val="none"/>
          <w:rtl w:val="0"/>
        </w:rPr>
        <w:t>40.2% AP50, 371 FPS (GTX 1080 Ti)</w:t>
      </w:r>
      <w:r>
        <w:rPr>
          <w:rFonts w:ascii="Times New Roman" w:eastAsia="Times New Roman" w:hAnsi="Times New Roman" w:cs="Times New Roman"/>
          <w:b w:val="0"/>
          <w:bCs w:val="0"/>
          <w:i w:val="0"/>
          <w:iCs w:val="0"/>
          <w:strike w:val="0"/>
          <w:color w:val="333333"/>
          <w:spacing w:val="0"/>
          <w:sz w:val="20"/>
          <w:szCs w:val="20"/>
          <w:u w:val="none"/>
          <w:rtl w:val="0"/>
        </w:rPr>
        <w:t xml:space="preserve"> Whether it is AP or FPS performance, it is a huge improvement compared to YOLOv3-Tiny, Pelee, and CSP. As shown below:</w:t>
      </w:r>
    </w:p>
    <w:p>
      <w:pPr>
        <w:bidi w:val="0"/>
        <w:spacing w:before="48" w:after="0"/>
        <w:ind w:left="0" w:right="-200" w:firstLine="0"/>
        <w:jc w:val="both"/>
        <w:outlineLvl w:val="9"/>
      </w:pPr>
      <w:r>
        <w:pict>
          <v:shape id="_x0000_i1027" type="#_x0000_t75" style="width:444.96pt;height:243.86pt" o:allowincell="f">
            <v:imagedata r:id="rId7" o:title=""/>
            <w10:anchorlock/>
          </v:shape>
        </w:pict>
      </w:r>
    </w:p>
    <w:p>
      <w:pPr>
        <w:bidi w:val="0"/>
        <w:spacing w:before="216"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28" type="#_x0000_t75" style="width:6pt;height:7pt" o:allowincell="f">
            <v:imagedata r:id="rId8"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YOLOv4 test results</w:t>
      </w:r>
    </w:p>
    <w:p>
      <w:pPr>
        <w:bidi w:val="0"/>
        <w:spacing w:before="0" w:after="0"/>
        <w:ind w:left="0" w:right="-200" w:firstLine="0"/>
        <w:jc w:val="both"/>
        <w:outlineLvl w:val="9"/>
      </w:pPr>
      <w:r>
        <w:pict>
          <v:shape id="_x0000_i1029" type="#_x0000_t75" style="width:444.96pt;height:317.4pt" o:allowincell="f">
            <v:imagedata r:id="rId9" o:title=""/>
            <w10:anchorlock/>
          </v:shape>
        </w:pict>
      </w:r>
    </w:p>
    <w:p>
      <w:pPr>
        <w:bidi w:val="0"/>
        <w:spacing w:before="292" w:after="0" w:line="285" w:lineRule="atLeast"/>
        <w:ind w:left="195" w:right="2898"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Done</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Loaded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162</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layers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from</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weights</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file data</w:t>
      </w:r>
      <w:r>
        <w:pict>
          <v:shape id="PathGroup" o:spid="_x0000_s1030" type="#_x0000_t75" style="width:448pt;height:99pt;margin-top:9.6pt;margin-left:74pt;mso-position-horizontal-relative:page;position:absolute;z-index:-251657216" o:allowincell="f">
            <v:imagedata r:id="rId10" o:title=""/>
            <w10:anchorlock/>
          </v:shape>
        </w:pic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dog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jpg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Predicted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27.039000</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milli</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seconds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bicycle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92</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dog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98</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truck</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92</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pottedplant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33</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152" w:after="0" w:line="480" w:lineRule="atLeast"/>
        <w:ind w:left="0" w:right="2582"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Comparison of YOLOv4 and YOLOv4-Tiny detection results, source network Link：</w:t>
      </w:r>
      <w:hyperlink r:id="rId11" w:history="1">
        <w:r>
          <w:rPr>
            <w:rFonts w:ascii="Times New Roman" w:eastAsia="Times New Roman" w:hAnsi="Times New Roman" w:cs="Times New Roman"/>
            <w:b w:val="0"/>
            <w:bCs w:val="0"/>
            <w:i w:val="0"/>
            <w:iCs w:val="0"/>
            <w:strike w:val="0"/>
            <w:color w:val="4183C4"/>
            <w:spacing w:val="0"/>
            <w:sz w:val="20"/>
            <w:szCs w:val="20"/>
            <w:u w:val="single"/>
            <w:rtl w:val="0"/>
          </w:rPr>
          <w:t>https://blog.csdn.net/JIEJINQUANIL/article/details/106998409</w:t>
        </w:r>
      </w:hyperlink>
    </w:p>
    <w:p>
      <w:pPr>
        <w:bidi w:val="0"/>
        <w:spacing w:before="199"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31" type="#_x0000_t75" style="width:6pt;height:6pt" o:allowincell="f">
            <v:imagedata r:id="rId12"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YOLOv4-Tiny test results</w:t>
      </w:r>
    </w:p>
    <w:p>
      <w:pPr>
        <w:bidi w:val="0"/>
        <w:spacing w:before="0" w:after="0"/>
        <w:ind w:left="0" w:right="-200" w:firstLine="0"/>
        <w:jc w:val="both"/>
        <w:outlineLvl w:val="9"/>
      </w:pPr>
      <w:r>
        <w:pict>
          <v:shape id="_x0000_i1032" type="#_x0000_t75" style="width:444.96pt;height:317.4pt" o:allowincell="f">
            <v:imagedata r:id="rId13" o:title=""/>
            <w10:anchorlock/>
          </v:shape>
        </w:pict>
      </w:r>
    </w:p>
    <w:p>
      <w:pPr>
        <w:bidi w:val="0"/>
        <w:spacing w:before="292" w:after="0" w:line="285" w:lineRule="atLeast"/>
        <w:ind w:left="195" w:right="3004"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Done</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Loaded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38</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layers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from</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weights</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file data</w:t>
      </w:r>
      <w:r>
        <w:pict>
          <v:shape id="PathGroup" o:spid="_x0000_s1033" type="#_x0000_t75" style="width:448pt;height:99pt;margin-top:9.6pt;margin-left:74pt;mso-position-horizontal-relative:page;position:absolute;z-index:-251656192" o:allowincell="f">
            <v:imagedata r:id="rId10" o:title=""/>
            <w10:anchorlock/>
          </v:shape>
        </w:pic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dog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jpg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Predicted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2.609000</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milli</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seconds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bicycle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29</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dog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72</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truck</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82</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46</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317" w:after="0" w:line="315" w:lineRule="atLeast"/>
        <w:ind w:left="0" w:right="1206"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We can see that the detection accuracy of Yolov4-tiny has declined, but in terms of time consumption, Yolov4-tiny has obvious advantages:Yolov4-tiny detection takes only 2.6 milliseconds, while Yolov4 detection takes 27 milliseconds, which is more than 10 times faster!</w:t>
      </w:r>
    </w:p>
    <w:p>
      <w:pPr>
        <w:bidi w:val="0"/>
        <w:spacing w:before="19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333333"/>
          <w:spacing w:val="0"/>
          <w:sz w:val="20"/>
          <w:szCs w:val="20"/>
          <w:u w:val="none"/>
          <w:rtl w:val="0"/>
        </w:rPr>
        <w:t>2.Environmental requirements</w:t>
      </w:r>
    </w:p>
    <w:p>
      <w:pPr>
        <w:bidi w:val="0"/>
        <w:spacing w:before="289" w:after="0" w:line="285" w:lineRule="atLeast"/>
        <w:ind w:left="195" w:right="6283"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tensorflow</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gpu</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 xml:space="preserve">2.2.0 </w:t>
      </w:r>
      <w:r>
        <w:pict>
          <v:shape id="PathGroup" o:spid="_x0000_s1034" type="#_x0000_t75" style="width:448pt;height:141pt;margin-top:9.37pt;margin-left:74pt;mso-position-horizontal-relative:page;position:absolute;z-index:-251655168" o:allowincell="f">
            <v:imagedata r:id="rId14" o:title=""/>
            <w10:anchorlock/>
          </v:shape>
        </w:pic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lxml</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matplotlib</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pandas</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Pillow</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scikit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learn</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seaborn</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tqdm</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imgaug</w:t>
      </w:r>
    </w:p>
    <w:p>
      <w:pPr>
        <w:bidi w:val="0"/>
        <w:spacing w:before="416"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333333"/>
          <w:spacing w:val="0"/>
          <w:sz w:val="20"/>
          <w:szCs w:val="20"/>
          <w:u w:val="none"/>
          <w:rtl w:val="0"/>
        </w:rPr>
        <w:t>3.Model training process</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333333"/>
          <w:spacing w:val="0"/>
          <w:sz w:val="20"/>
          <w:szCs w:val="20"/>
          <w:u w:val="none"/>
          <w:rtl w:val="0"/>
        </w:rPr>
        <w:t>(1)Folder structure</w:t>
      </w:r>
    </w:p>
    <w:p>
      <w:pPr>
        <w:bidi w:val="0"/>
        <w:spacing w:before="213"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garbage_data: store data set</w:t>
      </w:r>
    </w:p>
    <w:p>
      <w:pPr>
        <w:bidi w:val="0"/>
        <w:spacing w:before="0" w:after="0" w:line="465" w:lineRule="atLeast"/>
        <w:ind w:left="0" w:right="3385"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garbage_data/image: target source file garbage_data/JPEGImages: data set pictures (as many as possible)</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garbage_data/texture: background picture (as many as possible) garbage_data/train.txt: label file corresponding to the data set image garbage_data/GetData.py: get data set code</w:t>
      </w:r>
    </w:p>
    <w:p>
      <w:pPr>
        <w:bidi w:val="0"/>
        <w:spacing w:before="214"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font: store font package</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img: store test images</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logs: stores test logs and the final training model last1.h5.</w:t>
      </w:r>
    </w:p>
    <w:p>
      <w:pPr>
        <w:bidi w:val="0"/>
        <w:spacing w:before="99" w:after="0" w:line="315" w:lineRule="atLeast"/>
        <w:ind w:left="0" w:right="1223"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model_data: stores pre-trained models (weight files), custom label files (corresponding to target source files), and yolo model parameter anchors.</w:t>
      </w:r>
    </w:p>
    <w:p>
      <w:pPr>
        <w:bidi w:val="0"/>
        <w:spacing w:before="19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nets and utils: some library files of yolo</w:t>
      </w:r>
    </w:p>
    <w:p>
      <w:pPr>
        <w:bidi w:val="0"/>
        <w:spacing w:before="99" w:after="0" w:line="315" w:lineRule="atLeast"/>
        <w:ind w:left="0" w:right="1093"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In the YOLO-v2 version, the concept of anchor box was introduced, which greatly increased the performance of target detection. The essence of anchor is the reverse of the SPP (spatial pyramid pooling) idea.What SPP itself does is to resize inputs of different sizes into outputs of the same size, so the reverse of SPP is to reverse the output of the same size to get inputs of different sizes.</w:t>
      </w:r>
    </w:p>
    <w:p>
      <w:pPr>
        <w:bidi w:val="0"/>
        <w:spacing w:before="19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333333"/>
          <w:spacing w:val="0"/>
          <w:sz w:val="20"/>
          <w:szCs w:val="20"/>
          <w:u w:val="none"/>
          <w:rtl w:val="0"/>
        </w:rPr>
        <w:t>(2)Training steps</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Training code source network, link：</w:t>
      </w:r>
      <w:hyperlink r:id="rId15" w:history="1">
        <w:r>
          <w:rPr>
            <w:rFonts w:ascii="Times New Roman" w:eastAsia="Times New Roman" w:hAnsi="Times New Roman" w:cs="Times New Roman"/>
            <w:b w:val="0"/>
            <w:bCs w:val="0"/>
            <w:i w:val="0"/>
            <w:iCs w:val="0"/>
            <w:strike w:val="0"/>
            <w:color w:val="4183C4"/>
            <w:spacing w:val="0"/>
            <w:sz w:val="20"/>
            <w:szCs w:val="20"/>
            <w:u w:val="single"/>
            <w:rtl w:val="0"/>
          </w:rPr>
          <w:t>https://github.com/bubbliiiing/yolov4-tiny-tf2</w:t>
        </w:r>
      </w:hyperlink>
    </w:p>
    <w:p>
      <w:pPr>
        <w:bidi w:val="0"/>
        <w:spacing w:before="198"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35" type="#_x0000_t75" style="width:6pt;height:7pt" o:allowincell="f">
            <v:imagedata r:id="rId16"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Make data sets</w:t>
      </w:r>
    </w:p>
    <w:p>
      <w:pPr>
        <w:bidi w:val="0"/>
        <w:spacing w:before="99" w:after="0" w:line="315" w:lineRule="atLeast"/>
        <w:ind w:left="0" w:right="1163"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The names of the pictures and label files must correspond. The label format in the train.txt file is as follows:</w:t>
      </w:r>
    </w:p>
    <w:p>
      <w:pPr>
        <w:bidi w:val="0"/>
        <w:spacing w:before="399"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garbage_data</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JPEGImages</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0.j</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pg</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113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163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293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298</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9</w:t>
      </w:r>
      <w:r>
        <w:pict>
          <v:shape id="PathGroup" o:spid="_x0000_s1036" type="#_x0000_t75" style="width:448pt;height:43pt;margin-top:9.43pt;margin-left:74pt;mso-position-horizontal-relative:page;position:absolute;z-index:-251654144" o:allowincell="f">
            <v:imagedata r:id="rId17" o:title=""/>
            <w10:anchorlock/>
          </v:shape>
        </w:pict>
      </w:r>
    </w:p>
    <w:p>
      <w:pPr>
        <w:numPr>
          <w:ilvl w:val="0"/>
          <w:numId w:val="2"/>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Picture path    y, x, y + w, x + h ,label</w:t>
      </w:r>
    </w:p>
    <w:p>
      <w:pPr>
        <w:bidi w:val="0"/>
        <w:spacing w:before="317" w:after="0" w:line="315" w:lineRule="atLeast"/>
        <w:ind w:left="0" w:right="1309"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To create a data set, one method is to take some photos first, use an annotation tool to annotate the targets on each photo, create a new train.txt file in the garbage_data folder, and write the target information.</w:t>
      </w:r>
    </w:p>
    <w:p>
      <w:pPr>
        <w:bidi w:val="0"/>
        <w:spacing w:before="99" w:after="0" w:line="315" w:lineRule="atLeast"/>
        <w:ind w:left="0" w:right="1186"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Another method is to put background images (as many as possible) in the garbage_data/texture folder, modify the GetData.py code as needed, and execute GetData.py to generate a data set (as many as possible).</w:t>
      </w:r>
    </w:p>
    <w:p>
      <w:pPr>
        <w:bidi w:val="0"/>
        <w:spacing w:before="199"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37" type="#_x0000_t75" style="width:6pt;height:7pt" o:allowincell="f">
            <v:imagedata r:id="rId18"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Add weight file</w:t>
      </w:r>
    </w:p>
    <w:p>
      <w:pPr>
        <w:bidi w:val="0"/>
        <w:spacing w:before="99" w:after="0" w:line="315" w:lineRule="atLeast"/>
        <w:ind w:left="0" w:right="1466"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You can search and download the latest weight file on Baidu. There are good weight files yolov4_tiny_weights_coco.h5 and yolov4_tiny_weights_voc.h5 under the garbage_data file.</w:t>
      </w:r>
    </w:p>
    <w:p>
      <w:pPr>
        <w:bidi w:val="0"/>
        <w:spacing w:before="199"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38" type="#_x0000_t75" style="width:6pt;height:7pt" o:allowincell="f">
            <v:imagedata r:id="rId19"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Make your own classes---&gt;garbage.txt</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Note that it is best not to use Chinese tags and there should be no spaces in the folder!</w:t>
      </w:r>
    </w:p>
    <w:p>
      <w:pPr>
        <w:bidi w:val="0"/>
        <w:spacing w:before="289" w:after="0" w:line="285" w:lineRule="atLeast"/>
        <w:ind w:left="195" w:right="7023"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 xml:space="preserve">Zip_top_can Old_school_bag Newspaper Book Toilet_paper </w:t>
      </w:r>
      <w:r>
        <w:pict>
          <v:shape id="PathGroup" o:spid="_x0000_s1039" type="#_x0000_t75" style="width:448pt;height:99pt;margin-top:9.3pt;margin-left:74pt;mso-position-horizontal-relative:page;position:absolute;z-index:-251653120" o:allowincell="f">
            <v:imagedata r:id="rId20" o:title=""/>
            <w10:anchorlock/>
          </v:shape>
        </w:pic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416"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40" type="#_x0000_t75" style="width:6pt;height:6pt" o:allowincell="f">
            <v:imagedata r:id="rId21"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Modify train.py file</w:t>
      </w:r>
    </w:p>
    <w:p>
      <w:pPr>
        <w:bidi w:val="0"/>
        <w:spacing w:before="51"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Modify according to your own needs by referring to the comments.</w:t>
      </w:r>
    </w:p>
    <w:p>
      <w:pPr>
        <w:numPr>
          <w:ilvl w:val="0"/>
          <w:numId w:val="3"/>
        </w:numPr>
        <w:bidi w:val="0"/>
        <w:spacing w:before="399"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Label location</w:t>
      </w:r>
      <w:r>
        <w:pict>
          <v:shape id="PathGroup" o:spid="_x0000_s1041" type="#_x0000_t75" style="width:448pt;height:407pt;margin-top:10.1pt;margin-left:74pt;mso-position-horizontal-relative:page;position:absolute;z-index:-251652096" o:allowincell="f">
            <v:imagedata r:id="rId22" o:title=""/>
            <w10:anchorlock/>
          </v:shape>
        </w:pic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annotation_path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'garbage_data/train.txt'</w:t>
      </w:r>
    </w:p>
    <w:p>
      <w:pPr>
        <w:numPr>
          <w:ilvl w:val="0"/>
          <w:numId w:val="4"/>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Get the location of classes and anchor</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classes_path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'model_data/garbage.txt'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anchors_path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'model_data/yolo_anchors.txt'</w:t>
      </w:r>
    </w:p>
    <w:p>
      <w:pPr>
        <w:numPr>
          <w:ilvl w:val="0"/>
          <w:numId w:val="5"/>
        </w:numPr>
        <w:bidi w:val="0"/>
        <w:spacing w:before="76"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Location of pre-trained model</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weights_path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'model_data/yolov4_tiny_weights_coco.h5'</w:t>
      </w:r>
    </w:p>
    <w:p>
      <w:pPr>
        <w:numPr>
          <w:ilvl w:val="0"/>
          <w:numId w:val="6"/>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Get classes and anchor</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class_names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get_classes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classes_path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anchors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get_anchors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anchors_path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7"/>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How many categories are there in total?</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num_classes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len</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class_names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1"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num_anchors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len</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anchors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8"/>
        </w:numPr>
        <w:bidi w:val="0"/>
        <w:spacing w:before="0" w:after="0" w:line="270" w:lineRule="atLeast"/>
        <w:ind w:right="3532"/>
        <w:jc w:val="left"/>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The location where the trained model is saved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log_dir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'logs/'</w:t>
      </w:r>
    </w:p>
    <w:p>
      <w:pPr>
        <w:numPr>
          <w:ilvl w:val="0"/>
          <w:numId w:val="8"/>
        </w:numPr>
        <w:bidi w:val="0"/>
        <w:spacing w:before="0" w:after="0" w:line="285" w:lineRule="atLeast"/>
        <w:ind w:right="675"/>
        <w:jc w:val="left"/>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Enter the image size. If the video memory is large, 608x608 can be used.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input_shape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416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416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8"/>
        </w:numPr>
        <w:bidi w:val="0"/>
        <w:spacing w:before="95"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Initial epoch value</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Init_epoch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p>
    <w:p>
      <w:pPr>
        <w:numPr>
          <w:ilvl w:val="0"/>
          <w:numId w:val="9"/>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Freeze the epoch value of training</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Freeze_epoch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50</w:t>
      </w:r>
    </w:p>
    <w:p>
      <w:pPr>
        <w:numPr>
          <w:ilvl w:val="0"/>
          <w:numId w:val="10"/>
        </w:numPr>
        <w:bidi w:val="0"/>
        <w:spacing w:before="1" w:after="0" w:line="285" w:lineRule="atLeast"/>
        <w:ind w:right="146"/>
        <w:jc w:val="left"/>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The size of Batch_size indicates how much data is fed each time. If there is OOM or insufficient video memory, please adjust it smaller.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batch_size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16</w:t>
      </w:r>
    </w:p>
    <w:p>
      <w:pPr>
        <w:numPr>
          <w:ilvl w:val="0"/>
          <w:numId w:val="10"/>
        </w:numPr>
        <w:bidi w:val="0"/>
        <w:spacing w:before="95"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Maximum learning rate</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learning_rate_base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1e-3</w:t>
      </w:r>
    </w:p>
    <w:p>
      <w:pPr>
        <w:numPr>
          <w:ilvl w:val="0"/>
          <w:numId w:val="11"/>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Total epoch value</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Epoch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100</w:t>
      </w:r>
    </w:p>
    <w:p>
      <w:pPr>
        <w:bidi w:val="0"/>
        <w:spacing w:before="896"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42" type="#_x0000_t75" style="width:6pt;height:7pt" o:allowincell="f">
            <v:imagedata r:id="rId23"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Start training</w:t>
      </w:r>
    </w:p>
    <w:p>
      <w:pPr>
        <w:bidi w:val="0"/>
        <w:spacing w:before="99" w:after="0" w:line="315" w:lineRule="atLeast"/>
        <w:ind w:left="0" w:right="1147"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According to the above process, after the operation is completed, directly run the train.py file for training.</w:t>
      </w:r>
    </w:p>
    <w:p>
      <w:pPr>
        <w:bidi w:val="0"/>
        <w:spacing w:before="19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333333"/>
          <w:spacing w:val="0"/>
          <w:sz w:val="20"/>
          <w:szCs w:val="20"/>
          <w:u w:val="none"/>
          <w:rtl w:val="0"/>
        </w:rPr>
        <w:t>(3) Custom model detection</w:t>
      </w:r>
    </w:p>
    <w:p>
      <w:pPr>
        <w:bidi w:val="0"/>
        <w:spacing w:before="213"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43" type="#_x0000_t75" style="width:6pt;height:7pt" o:allowincell="f">
            <v:imagedata r:id="rId24"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Modify yolov.py file</w:t>
      </w:r>
    </w:p>
    <w:p>
      <w:pPr>
        <w:bidi w:val="0"/>
        <w:spacing w:before="384"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class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FF"/>
          <w:spacing w:val="0"/>
          <w:sz w:val="18"/>
          <w:szCs w:val="18"/>
          <w:u w:val="none"/>
          <w:shd w:val="clear" w:color="auto" w:fill="F8F8F8"/>
          <w:rtl w:val="0"/>
        </w:rPr>
        <w:t>YOLO</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object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pict>
          <v:shape id="PathGroup" o:spid="_x0000_s1044" type="#_x0000_t75" style="width:448pt;height:197pt;margin-top:8.84pt;margin-left:74pt;mso-position-horizontal-relative:page;position:absolute;z-index:-251651072" o:allowincell="f">
            <v:imagedata r:id="rId25" o:title=""/>
            <w10:anchorlock/>
          </v:shape>
        </w:pic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_defaults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"model_path"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'model_data/garbage.h5'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1" w:after="0" w:line="285" w:lineRule="atLeast"/>
        <w:ind w:left="195" w:right="2580"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"anchors_path"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'model_data/yolo_anchors.txt'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"classes_path"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'model_data/garbage.txt'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"score"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"iou"</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"eager"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False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12"/>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The default is 416x416 (image size)</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"model_image_size"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416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416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55AA"/>
          <w:spacing w:val="0"/>
          <w:sz w:val="18"/>
          <w:szCs w:val="18"/>
          <w:u w:val="none"/>
          <w:shd w:val="clear" w:color="auto" w:fill="F8F8F8"/>
          <w:rtl w:val="0"/>
        </w:rPr>
        <w:t>self</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font_path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'font/Block_Simplified.TTF'</w:t>
      </w:r>
    </w:p>
    <w:p>
      <w:pPr>
        <w:bidi w:val="0"/>
        <w:spacing w:before="0" w:after="0" w:line="315" w:lineRule="atLeast"/>
        <w:ind w:left="0" w:right="1943"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model_path: used for detection and trained model path (global path is required in ROS environment).</w:t>
      </w:r>
    </w:p>
    <w:p>
      <w:pPr>
        <w:bidi w:val="0"/>
        <w:spacing w:before="99" w:after="0" w:line="315" w:lineRule="atLeast"/>
        <w:ind w:left="0" w:right="1913"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anchors_path: yolo's model parameter anchors path (the global path is required in ROS environment).</w:t>
      </w:r>
    </w:p>
    <w:p>
      <w:pPr>
        <w:bidi w:val="0"/>
        <w:spacing w:before="0" w:after="0" w:line="465" w:lineRule="atLeast"/>
        <w:ind w:left="0" w:right="2252"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classes_path: Custom label file path (global path is required in ROS environment). self.font_path: font package path (global path is required in ROS environment).</w:t>
      </w:r>
    </w:p>
    <w:p>
      <w:pPr>
        <w:bidi w:val="0"/>
        <w:spacing w:before="19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l Execute py file detection</w:t>
      </w:r>
    </w:p>
    <w:p>
      <w:pPr>
        <w:bidi w:val="0"/>
        <w:spacing w:before="213"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predict_img.py: Image detection.</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predict_video.py: Video detection.</w:t>
      </w:r>
    </w:p>
    <w:sectPr>
      <w:pgSz w:w="11899" w:h="16838"/>
      <w:pgMar w:top="580" w:right="1490" w:bottom="660" w:left="1510"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111"/>
        </w:tabs>
        <w:ind w:left="111" w:hanging="111"/>
      </w:pPr>
      <w:rPr>
        <w:rFonts w:ascii="Times New Roman" w:eastAsia="Times New Roman" w:hAnsi="Times New Roman" w:cs="Times New Roman"/>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1464"/>
        </w:tabs>
        <w:ind w:left="1464" w:hanging="211"/>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yperlink" Target="https://blog.csdn.net/JIEJINQUANIL/article/details/106998409" TargetMode="External"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hyperlink" Target="https://github.com/bubbliiiing/yolov4-tiny-tf2" TargetMode="External"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github.com/AlexeyAB/darknet" TargetMode="Externa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þÿ</dc:title>
  <dc:subject>þÿ</dc:subject>
  <dc:creator>þÿ</dc:creator>
  <cp:revision>0</cp:revision>
</cp:coreProperties>
</file>